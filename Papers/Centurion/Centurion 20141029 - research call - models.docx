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42" w:rsidRPr="00215642" w:rsidRDefault="00215642" w:rsidP="00215642">
      <w:pPr>
        <w:pStyle w:val="NoSpacing"/>
        <w:rPr>
          <w:b/>
        </w:rPr>
      </w:pPr>
      <w:bookmarkStart w:id="0" w:name="_GoBack"/>
      <w:bookmarkEnd w:id="0"/>
      <w:r w:rsidRPr="00215642">
        <w:rPr>
          <w:b/>
        </w:rPr>
        <w:t>Intraday Momentum</w:t>
      </w:r>
      <w:r w:rsidR="00EA62D9">
        <w:rPr>
          <w:b/>
        </w:rPr>
        <w:t xml:space="preserve"> – Long volatility models seeking to benefit from directional price movements (</w:t>
      </w:r>
      <w:r w:rsidR="00EA62D9">
        <w:rPr>
          <w:b/>
        </w:rPr>
        <w:t>divergence</w:t>
      </w:r>
      <w:r w:rsidR="00EA62D9">
        <w:rPr>
          <w:b/>
        </w:rPr>
        <w:t>)</w:t>
      </w:r>
    </w:p>
    <w:p w:rsidR="00215642" w:rsidRPr="00215642" w:rsidRDefault="00215642" w:rsidP="00215642">
      <w:pPr>
        <w:pStyle w:val="NoSpacing"/>
        <w:rPr>
          <w:color w:val="4F81BD" w:themeColor="accent1"/>
        </w:rPr>
      </w:pPr>
      <w:r w:rsidRPr="00215642">
        <w:rPr>
          <w:color w:val="4F81BD" w:themeColor="accent1"/>
        </w:rPr>
        <w:t xml:space="preserve">- </w:t>
      </w:r>
      <w:r w:rsidRPr="00215642">
        <w:rPr>
          <w:color w:val="4F81BD" w:themeColor="accent1"/>
        </w:rPr>
        <w:t>Breakout Systems</w:t>
      </w:r>
      <w:r w:rsidR="00F9242F">
        <w:rPr>
          <w:color w:val="4F81BD" w:themeColor="accent1"/>
        </w:rPr>
        <w:t xml:space="preserve"> </w:t>
      </w:r>
      <w:r w:rsidR="005B028B">
        <w:rPr>
          <w:color w:val="4F81BD" w:themeColor="accent1"/>
        </w:rPr>
        <w:t>–</w:t>
      </w:r>
      <w:r w:rsidR="00F9242F">
        <w:rPr>
          <w:color w:val="4F81BD" w:themeColor="accent1"/>
        </w:rPr>
        <w:t xml:space="preserve"> </w:t>
      </w:r>
      <w:r w:rsidR="00F9242F" w:rsidRPr="00F9242F">
        <w:rPr>
          <w:color w:val="4F81BD" w:themeColor="accent1"/>
        </w:rPr>
        <w:t>A trade is entered when the price hits the high or the low of the preceding X-days</w:t>
      </w:r>
      <w:r w:rsidR="005B028B">
        <w:rPr>
          <w:color w:val="4F81BD" w:themeColor="accent1"/>
        </w:rPr>
        <w:t>, the trade will be in the same direction as the new high or low</w:t>
      </w:r>
    </w:p>
    <w:p w:rsidR="00215642" w:rsidRPr="00215642" w:rsidRDefault="00215642" w:rsidP="00215642">
      <w:pPr>
        <w:pStyle w:val="NoSpacing"/>
        <w:rPr>
          <w:color w:val="4F81BD" w:themeColor="accent1"/>
        </w:rPr>
      </w:pPr>
      <w:r w:rsidRPr="00215642">
        <w:rPr>
          <w:color w:val="4F81BD" w:themeColor="accent1"/>
        </w:rPr>
        <w:t>-</w:t>
      </w:r>
      <w:r w:rsidRPr="00215642">
        <w:rPr>
          <w:color w:val="4F81BD" w:themeColor="accent1"/>
        </w:rPr>
        <w:t xml:space="preserve"> Volatility Breakout (Spike)</w:t>
      </w:r>
      <w:r w:rsidR="005B028B">
        <w:rPr>
          <w:color w:val="4F81BD" w:themeColor="accent1"/>
        </w:rPr>
        <w:t xml:space="preserve"> – A trade is entered when the price moves a certain percentage from the trailing price range over X-days, the trade will be in the same direction as that price move</w:t>
      </w:r>
    </w:p>
    <w:p w:rsidR="00215642" w:rsidRPr="00E338E2" w:rsidRDefault="00215642" w:rsidP="00215642">
      <w:pPr>
        <w:pStyle w:val="NoSpacing"/>
      </w:pPr>
      <w:r w:rsidRPr="00E338E2">
        <w:t>-</w:t>
      </w:r>
      <w:r w:rsidRPr="00E338E2">
        <w:t xml:space="preserve"> Pattern Recognition</w:t>
      </w:r>
      <w:r w:rsidR="005B028B" w:rsidRPr="00E338E2">
        <w:t xml:space="preserve"> – All other intraday momentum trades</w:t>
      </w:r>
    </w:p>
    <w:p w:rsidR="00215642" w:rsidRDefault="00215642" w:rsidP="00215642">
      <w:pPr>
        <w:pStyle w:val="NoSpacing"/>
      </w:pPr>
    </w:p>
    <w:p w:rsidR="00215642" w:rsidRPr="00215642" w:rsidRDefault="00215642" w:rsidP="00215642">
      <w:pPr>
        <w:pStyle w:val="NoSpacing"/>
        <w:rPr>
          <w:b/>
        </w:rPr>
      </w:pPr>
      <w:r w:rsidRPr="00215642">
        <w:rPr>
          <w:b/>
        </w:rPr>
        <w:t>Intraday Reversal</w:t>
      </w:r>
      <w:r w:rsidR="00EA62D9">
        <w:rPr>
          <w:b/>
        </w:rPr>
        <w:t xml:space="preserve"> – Short volatility models seeking to benefit fr</w:t>
      </w:r>
      <w:r w:rsidR="00CB193F">
        <w:rPr>
          <w:b/>
        </w:rPr>
        <w:t xml:space="preserve">om reversals and choppy </w:t>
      </w:r>
      <w:r w:rsidR="00EA62D9">
        <w:rPr>
          <w:b/>
        </w:rPr>
        <w:t>price movements (convergence)</w:t>
      </w:r>
    </w:p>
    <w:p w:rsidR="00F64E0B" w:rsidRPr="00EA62D9" w:rsidRDefault="00215642" w:rsidP="00F64E0B">
      <w:pPr>
        <w:pStyle w:val="NoSpacing"/>
        <w:rPr>
          <w:color w:val="E36C0A" w:themeColor="accent6" w:themeShade="BF"/>
        </w:rPr>
      </w:pPr>
      <w:r w:rsidRPr="00EA62D9">
        <w:rPr>
          <w:color w:val="E36C0A" w:themeColor="accent6" w:themeShade="BF"/>
        </w:rPr>
        <w:t>-</w:t>
      </w:r>
      <w:r w:rsidRPr="00EA62D9">
        <w:rPr>
          <w:color w:val="E36C0A" w:themeColor="accent6" w:themeShade="BF"/>
        </w:rPr>
        <w:t xml:space="preserve"> Volatility </w:t>
      </w:r>
      <w:r w:rsidR="00CB193F" w:rsidRPr="00EA62D9">
        <w:rPr>
          <w:color w:val="E36C0A" w:themeColor="accent6" w:themeShade="BF"/>
        </w:rPr>
        <w:t>Reversal</w:t>
      </w:r>
      <w:r w:rsidR="00CB193F">
        <w:rPr>
          <w:color w:val="E36C0A" w:themeColor="accent6" w:themeShade="BF"/>
        </w:rPr>
        <w:t xml:space="preserve"> – A trade is entered in the opposite direction of expanding or contracting volatility</w:t>
      </w:r>
      <w:r w:rsidR="00F64E0B" w:rsidRPr="00F64E0B">
        <w:rPr>
          <w:color w:val="E36C0A" w:themeColor="accent6" w:themeShade="BF"/>
        </w:rPr>
        <w:t xml:space="preserve"> </w:t>
      </w:r>
      <w:r w:rsidR="00F64E0B">
        <w:rPr>
          <w:color w:val="E36C0A" w:themeColor="accent6" w:themeShade="BF"/>
        </w:rPr>
        <w:t>over the preceding X-days</w:t>
      </w:r>
    </w:p>
    <w:p w:rsidR="005B028B" w:rsidRPr="00EA62D9" w:rsidRDefault="005B028B" w:rsidP="005B028B">
      <w:pPr>
        <w:pStyle w:val="NoSpacing"/>
        <w:rPr>
          <w:color w:val="E36C0A" w:themeColor="accent6" w:themeShade="BF"/>
        </w:rPr>
      </w:pPr>
      <w:r w:rsidRPr="00EA62D9">
        <w:rPr>
          <w:color w:val="E36C0A" w:themeColor="accent6" w:themeShade="BF"/>
        </w:rPr>
        <w:t>- Oscillators</w:t>
      </w:r>
      <w:r w:rsidR="00CB193F">
        <w:rPr>
          <w:color w:val="E36C0A" w:themeColor="accent6" w:themeShade="BF"/>
        </w:rPr>
        <w:t xml:space="preserve"> – A trade is entered in the opposite direction of an overbought or oversold indicator</w:t>
      </w:r>
      <w:r w:rsidR="0007578D">
        <w:rPr>
          <w:color w:val="E36C0A" w:themeColor="accent6" w:themeShade="BF"/>
        </w:rPr>
        <w:t xml:space="preserve"> based off of the strength of up and down moves over the preceding X-days </w:t>
      </w:r>
    </w:p>
    <w:p w:rsidR="00215642" w:rsidRPr="00E338E2" w:rsidRDefault="00215642" w:rsidP="00215642">
      <w:pPr>
        <w:pStyle w:val="NoSpacing"/>
      </w:pPr>
      <w:r w:rsidRPr="00E338E2">
        <w:t>-</w:t>
      </w:r>
      <w:r w:rsidRPr="00E338E2">
        <w:t xml:space="preserve"> Pattern Recognition</w:t>
      </w:r>
      <w:r w:rsidR="005B028B" w:rsidRPr="00E338E2">
        <w:t xml:space="preserve"> </w:t>
      </w:r>
      <w:r w:rsidR="005B028B" w:rsidRPr="00E338E2">
        <w:t xml:space="preserve">– All other intraday </w:t>
      </w:r>
      <w:r w:rsidR="005B028B" w:rsidRPr="00E338E2">
        <w:t>reversal</w:t>
      </w:r>
      <w:r w:rsidR="005B028B" w:rsidRPr="00E338E2">
        <w:t xml:space="preserve"> trades</w:t>
      </w:r>
    </w:p>
    <w:p w:rsidR="00215642" w:rsidRDefault="00215642" w:rsidP="00215642">
      <w:pPr>
        <w:pStyle w:val="NoSpacing"/>
      </w:pPr>
    </w:p>
    <w:p w:rsidR="00EA62D9" w:rsidRPr="00215642" w:rsidRDefault="00215642" w:rsidP="00EA62D9">
      <w:pPr>
        <w:pStyle w:val="NoSpacing"/>
        <w:rPr>
          <w:b/>
        </w:rPr>
      </w:pPr>
      <w:r w:rsidRPr="00215642">
        <w:rPr>
          <w:b/>
        </w:rPr>
        <w:t>&gt;1 Day Momentum</w:t>
      </w:r>
      <w:r w:rsidR="00EA62D9">
        <w:rPr>
          <w:b/>
        </w:rPr>
        <w:t xml:space="preserve"> </w:t>
      </w:r>
      <w:r w:rsidR="00EA62D9">
        <w:rPr>
          <w:b/>
        </w:rPr>
        <w:t>– Long volatility models seeking to benefit from directional price movements (divergence)</w:t>
      </w:r>
    </w:p>
    <w:p w:rsidR="005B028B" w:rsidRPr="00E338E2" w:rsidRDefault="005B028B" w:rsidP="005B028B">
      <w:pPr>
        <w:pStyle w:val="NoSpacing"/>
        <w:rPr>
          <w:color w:val="76923C" w:themeColor="accent3" w:themeShade="BF"/>
        </w:rPr>
      </w:pPr>
      <w:r w:rsidRPr="00E338E2">
        <w:rPr>
          <w:color w:val="76923C" w:themeColor="accent3" w:themeShade="BF"/>
        </w:rPr>
        <w:t>- Bollinger Bands</w:t>
      </w:r>
      <w:r w:rsidR="0007578D" w:rsidRPr="00E338E2">
        <w:rPr>
          <w:color w:val="76923C" w:themeColor="accent3" w:themeShade="BF"/>
        </w:rPr>
        <w:t xml:space="preserve"> – A trade is entered in the opposite direction of an overbought or oversold indicator based off of the volatility of a market over the preceding X-days</w:t>
      </w:r>
    </w:p>
    <w:p w:rsidR="0007578D" w:rsidRPr="00E338E2" w:rsidRDefault="005B028B" w:rsidP="005B028B">
      <w:pPr>
        <w:pStyle w:val="NoSpacing"/>
        <w:rPr>
          <w:color w:val="76923C" w:themeColor="accent3" w:themeShade="BF"/>
        </w:rPr>
      </w:pPr>
      <w:r w:rsidRPr="00E338E2">
        <w:rPr>
          <w:color w:val="76923C" w:themeColor="accent3" w:themeShade="BF"/>
        </w:rPr>
        <w:t>- Pivot</w:t>
      </w:r>
      <w:r w:rsidR="0007578D" w:rsidRPr="00E338E2">
        <w:rPr>
          <w:color w:val="76923C" w:themeColor="accent3" w:themeShade="BF"/>
        </w:rPr>
        <w:t xml:space="preserve"> – A trade is entered </w:t>
      </w:r>
      <w:r w:rsidR="00F64E0B" w:rsidRPr="00E338E2">
        <w:rPr>
          <w:color w:val="76923C" w:themeColor="accent3" w:themeShade="BF"/>
        </w:rPr>
        <w:t>when the price moves out</w:t>
      </w:r>
      <w:r w:rsidR="00E338E2" w:rsidRPr="00E338E2">
        <w:rPr>
          <w:color w:val="76923C" w:themeColor="accent3" w:themeShade="BF"/>
        </w:rPr>
        <w:t>side</w:t>
      </w:r>
      <w:r w:rsidR="00F64E0B" w:rsidRPr="00E338E2">
        <w:rPr>
          <w:color w:val="76923C" w:themeColor="accent3" w:themeShade="BF"/>
        </w:rPr>
        <w:t xml:space="preserve"> of a support or resistance level over the preceding X-days, the trade will</w:t>
      </w:r>
      <w:r w:rsidR="00E338E2" w:rsidRPr="00E338E2">
        <w:rPr>
          <w:color w:val="76923C" w:themeColor="accent3" w:themeShade="BF"/>
        </w:rPr>
        <w:t xml:space="preserve"> be in the same direction as that</w:t>
      </w:r>
      <w:r w:rsidR="00F64E0B" w:rsidRPr="00E338E2">
        <w:rPr>
          <w:color w:val="76923C" w:themeColor="accent3" w:themeShade="BF"/>
        </w:rPr>
        <w:t xml:space="preserve"> </w:t>
      </w:r>
      <w:r w:rsidR="00E338E2" w:rsidRPr="00E338E2">
        <w:rPr>
          <w:color w:val="76923C" w:themeColor="accent3" w:themeShade="BF"/>
        </w:rPr>
        <w:t xml:space="preserve">price </w:t>
      </w:r>
      <w:r w:rsidR="00F64E0B" w:rsidRPr="00E338E2">
        <w:rPr>
          <w:color w:val="76923C" w:themeColor="accent3" w:themeShade="BF"/>
        </w:rPr>
        <w:t xml:space="preserve">move </w:t>
      </w:r>
    </w:p>
    <w:p w:rsidR="00215642" w:rsidRPr="00EA62D9" w:rsidRDefault="00215642" w:rsidP="00215642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</w:t>
      </w:r>
      <w:r w:rsidRPr="00EA62D9">
        <w:rPr>
          <w:color w:val="5F497A" w:themeColor="accent4" w:themeShade="BF"/>
        </w:rPr>
        <w:t xml:space="preserve"> Gap</w:t>
      </w:r>
      <w:r w:rsidR="00F64E0B">
        <w:rPr>
          <w:color w:val="5F497A" w:themeColor="accent4" w:themeShade="BF"/>
        </w:rPr>
        <w:t xml:space="preserve"> – A trade is enter due to a price gap (open price higher or lower than previous days close), the trade will be in the same direction as the price gap</w:t>
      </w:r>
    </w:p>
    <w:p w:rsidR="005B028B" w:rsidRPr="00EA62D9" w:rsidRDefault="005B028B" w:rsidP="005B028B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 Moving Average</w:t>
      </w:r>
      <w:r w:rsidR="00F64E0B">
        <w:rPr>
          <w:color w:val="5F497A" w:themeColor="accent4" w:themeShade="BF"/>
        </w:rPr>
        <w:t xml:space="preserve"> – A trade is entered </w:t>
      </w:r>
      <w:r w:rsidR="00936E12">
        <w:rPr>
          <w:color w:val="5F497A" w:themeColor="accent4" w:themeShade="BF"/>
        </w:rPr>
        <w:t>based off a signal from one or more moving averages (with varying look back periods), the moving averages can indicate support or resistance, and the crossing of multiple moving averages can indicate a directional trade</w:t>
      </w:r>
    </w:p>
    <w:p w:rsidR="005B028B" w:rsidRPr="00EA62D9" w:rsidRDefault="005B028B" w:rsidP="005B028B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 Regression Analysis</w:t>
      </w:r>
      <w:r w:rsidR="006E13CD">
        <w:rPr>
          <w:color w:val="5F497A" w:themeColor="accent4" w:themeShade="BF"/>
        </w:rPr>
        <w:t xml:space="preserve"> – A trades is entered using past prices to forecast future price movement</w:t>
      </w:r>
      <w:r w:rsidR="00E338E2">
        <w:rPr>
          <w:color w:val="5F497A" w:themeColor="accent4" w:themeShade="BF"/>
        </w:rPr>
        <w:t xml:space="preserve"> </w:t>
      </w:r>
    </w:p>
    <w:p w:rsidR="00215642" w:rsidRPr="00215642" w:rsidRDefault="00215642" w:rsidP="00215642">
      <w:pPr>
        <w:pStyle w:val="NoSpacing"/>
        <w:rPr>
          <w:color w:val="4F81BD" w:themeColor="accent1"/>
        </w:rPr>
      </w:pPr>
      <w:r w:rsidRPr="00215642">
        <w:rPr>
          <w:color w:val="4F81BD" w:themeColor="accent1"/>
        </w:rPr>
        <w:t>-</w:t>
      </w:r>
      <w:r w:rsidRPr="00215642">
        <w:rPr>
          <w:color w:val="4F81BD" w:themeColor="accent1"/>
        </w:rPr>
        <w:t xml:space="preserve"> Breakout Systems</w:t>
      </w:r>
      <w:r w:rsidR="00F9242F">
        <w:rPr>
          <w:color w:val="4F81BD" w:themeColor="accent1"/>
        </w:rPr>
        <w:t xml:space="preserve"> </w:t>
      </w:r>
      <w:r w:rsidR="005B028B">
        <w:rPr>
          <w:color w:val="4F81BD" w:themeColor="accent1"/>
        </w:rPr>
        <w:t>–</w:t>
      </w:r>
      <w:r w:rsidR="00F9242F">
        <w:rPr>
          <w:color w:val="4F81BD" w:themeColor="accent1"/>
        </w:rPr>
        <w:t xml:space="preserve"> </w:t>
      </w:r>
      <w:r w:rsidR="00EA62D9" w:rsidRPr="00F9242F">
        <w:rPr>
          <w:color w:val="4F81BD" w:themeColor="accent1"/>
        </w:rPr>
        <w:t>A trade is entered when the price hits the high or the low of the preceding X-days</w:t>
      </w:r>
      <w:r w:rsidR="00EA62D9">
        <w:rPr>
          <w:color w:val="4F81BD" w:themeColor="accent1"/>
        </w:rPr>
        <w:t>, the trade will be in the same direction as the new high or low</w:t>
      </w:r>
    </w:p>
    <w:p w:rsidR="00215642" w:rsidRPr="00B12F8C" w:rsidRDefault="00215642" w:rsidP="00215642">
      <w:pPr>
        <w:pStyle w:val="NoSpacing"/>
        <w:rPr>
          <w:color w:val="4F81BD" w:themeColor="accent1"/>
        </w:rPr>
      </w:pPr>
      <w:r w:rsidRPr="00B12F8C">
        <w:rPr>
          <w:color w:val="4F81BD" w:themeColor="accent1"/>
        </w:rPr>
        <w:t>-</w:t>
      </w:r>
      <w:r w:rsidRPr="00B12F8C">
        <w:rPr>
          <w:color w:val="4F81BD" w:themeColor="accent1"/>
        </w:rPr>
        <w:t xml:space="preserve"> Volatility Breakout</w:t>
      </w:r>
      <w:r w:rsidR="005B028B">
        <w:rPr>
          <w:color w:val="4F81BD" w:themeColor="accent1"/>
        </w:rPr>
        <w:t xml:space="preserve"> </w:t>
      </w:r>
      <w:r w:rsidR="005B028B">
        <w:rPr>
          <w:color w:val="4F81BD" w:themeColor="accent1"/>
        </w:rPr>
        <w:t>– A trade is entered when the price moves a certain percentage from the trailing price range over X-days, the trade will be in the same direction as that price move</w:t>
      </w:r>
    </w:p>
    <w:p w:rsidR="005B028B" w:rsidRPr="00E338E2" w:rsidRDefault="00215642" w:rsidP="005B028B">
      <w:pPr>
        <w:pStyle w:val="NoSpacing"/>
      </w:pPr>
      <w:r w:rsidRPr="00E338E2">
        <w:t>-</w:t>
      </w:r>
      <w:r w:rsidRPr="00E338E2">
        <w:t xml:space="preserve"> Pattern Recognition</w:t>
      </w:r>
      <w:r w:rsidR="005B028B" w:rsidRPr="00E338E2">
        <w:t xml:space="preserve"> – All other </w:t>
      </w:r>
      <w:r w:rsidR="005B028B" w:rsidRPr="00E338E2">
        <w:t>&gt;1 day</w:t>
      </w:r>
      <w:r w:rsidR="005B028B" w:rsidRPr="00E338E2">
        <w:t xml:space="preserve"> momentum trades</w:t>
      </w:r>
    </w:p>
    <w:p w:rsidR="00215642" w:rsidRDefault="00215642" w:rsidP="00215642">
      <w:pPr>
        <w:pStyle w:val="NoSpacing"/>
      </w:pPr>
    </w:p>
    <w:p w:rsidR="00215642" w:rsidRPr="00215642" w:rsidRDefault="00215642" w:rsidP="00215642">
      <w:pPr>
        <w:pStyle w:val="NoSpacing"/>
        <w:rPr>
          <w:b/>
        </w:rPr>
      </w:pPr>
      <w:r w:rsidRPr="00215642">
        <w:rPr>
          <w:b/>
        </w:rPr>
        <w:t>&gt;1 Day Reversal</w:t>
      </w:r>
      <w:r w:rsidR="00EA62D9" w:rsidRPr="00EA62D9">
        <w:rPr>
          <w:b/>
        </w:rPr>
        <w:t xml:space="preserve"> </w:t>
      </w:r>
      <w:r w:rsidR="00EA62D9">
        <w:rPr>
          <w:b/>
        </w:rPr>
        <w:t>Short volatility models seeking to benefit from choppy, sideways price movements (convergence)</w:t>
      </w:r>
    </w:p>
    <w:p w:rsidR="00F64E0B" w:rsidRPr="00EA62D9" w:rsidRDefault="00F64E0B" w:rsidP="00F64E0B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 Gap</w:t>
      </w:r>
      <w:r>
        <w:rPr>
          <w:color w:val="5F497A" w:themeColor="accent4" w:themeShade="BF"/>
        </w:rPr>
        <w:t xml:space="preserve"> – A trade is enter due to a price gap (open price higher or lower than previous days close), the trade will be in the </w:t>
      </w:r>
      <w:r>
        <w:rPr>
          <w:color w:val="5F497A" w:themeColor="accent4" w:themeShade="BF"/>
        </w:rPr>
        <w:t>opposite</w:t>
      </w:r>
      <w:r>
        <w:rPr>
          <w:color w:val="5F497A" w:themeColor="accent4" w:themeShade="BF"/>
        </w:rPr>
        <w:t xml:space="preserve"> direction as the price gap</w:t>
      </w:r>
    </w:p>
    <w:p w:rsidR="00936E12" w:rsidRDefault="005B028B" w:rsidP="005B028B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 Moving Average</w:t>
      </w:r>
      <w:r w:rsidR="00936E12">
        <w:rPr>
          <w:color w:val="5F497A" w:themeColor="accent4" w:themeShade="BF"/>
        </w:rPr>
        <w:t xml:space="preserve"> – A trade is entered based off a signal from one or more moving averages (with varying look back periods), the moving averages can indicate support or resistance, and the crossing of multiple moving averages can indicate a </w:t>
      </w:r>
      <w:r w:rsidR="00936E12">
        <w:rPr>
          <w:color w:val="5F497A" w:themeColor="accent4" w:themeShade="BF"/>
        </w:rPr>
        <w:t>reversal</w:t>
      </w:r>
    </w:p>
    <w:p w:rsidR="005B028B" w:rsidRPr="00EA62D9" w:rsidRDefault="005B028B" w:rsidP="005B028B">
      <w:pPr>
        <w:pStyle w:val="NoSpacing"/>
        <w:rPr>
          <w:color w:val="5F497A" w:themeColor="accent4" w:themeShade="BF"/>
        </w:rPr>
      </w:pPr>
      <w:r w:rsidRPr="00EA62D9">
        <w:rPr>
          <w:color w:val="5F497A" w:themeColor="accent4" w:themeShade="BF"/>
        </w:rPr>
        <w:t>- Regression Analysis</w:t>
      </w:r>
      <w:r w:rsidR="006E13CD">
        <w:rPr>
          <w:color w:val="5F497A" w:themeColor="accent4" w:themeShade="BF"/>
        </w:rPr>
        <w:t xml:space="preserve"> </w:t>
      </w:r>
      <w:r w:rsidR="006E13CD">
        <w:rPr>
          <w:color w:val="5F497A" w:themeColor="accent4" w:themeShade="BF"/>
        </w:rPr>
        <w:t>– A trades is entered using past prices to forecast future price movement</w:t>
      </w:r>
    </w:p>
    <w:p w:rsidR="00215642" w:rsidRPr="00EA62D9" w:rsidRDefault="00215642" w:rsidP="00215642">
      <w:pPr>
        <w:pStyle w:val="NoSpacing"/>
        <w:rPr>
          <w:color w:val="E36C0A" w:themeColor="accent6" w:themeShade="BF"/>
        </w:rPr>
      </w:pPr>
      <w:r w:rsidRPr="00EA62D9">
        <w:rPr>
          <w:color w:val="E36C0A" w:themeColor="accent6" w:themeShade="BF"/>
        </w:rPr>
        <w:t>-</w:t>
      </w:r>
      <w:r w:rsidRPr="00EA62D9">
        <w:rPr>
          <w:color w:val="E36C0A" w:themeColor="accent6" w:themeShade="BF"/>
        </w:rPr>
        <w:t xml:space="preserve"> Volatility Reversal</w:t>
      </w:r>
      <w:r w:rsidR="00CB193F">
        <w:rPr>
          <w:color w:val="E36C0A" w:themeColor="accent6" w:themeShade="BF"/>
        </w:rPr>
        <w:t xml:space="preserve"> – A trade is entered in the opposite direction of expanding or contracting volatility</w:t>
      </w:r>
      <w:r w:rsidR="00F64E0B">
        <w:rPr>
          <w:color w:val="E36C0A" w:themeColor="accent6" w:themeShade="BF"/>
        </w:rPr>
        <w:t xml:space="preserve"> over the preceding X-days</w:t>
      </w:r>
    </w:p>
    <w:p w:rsidR="0007578D" w:rsidRPr="00EA62D9" w:rsidRDefault="0007578D" w:rsidP="0007578D">
      <w:pPr>
        <w:pStyle w:val="NoSpacing"/>
        <w:rPr>
          <w:color w:val="E36C0A" w:themeColor="accent6" w:themeShade="BF"/>
        </w:rPr>
      </w:pPr>
      <w:r w:rsidRPr="00EA62D9">
        <w:rPr>
          <w:color w:val="E36C0A" w:themeColor="accent6" w:themeShade="BF"/>
        </w:rPr>
        <w:t>- Oscillators</w:t>
      </w:r>
      <w:r>
        <w:rPr>
          <w:color w:val="E36C0A" w:themeColor="accent6" w:themeShade="BF"/>
        </w:rPr>
        <w:t xml:space="preserve"> – A trade is entered in the opposite direction of an overbought or oversold indicator based off of the strength of up and down moves over the preceding X-days </w:t>
      </w:r>
    </w:p>
    <w:p w:rsidR="00215642" w:rsidRPr="00E338E2" w:rsidRDefault="00215642" w:rsidP="00215642">
      <w:pPr>
        <w:pStyle w:val="NoSpacing"/>
      </w:pPr>
      <w:r w:rsidRPr="00E338E2">
        <w:t>-</w:t>
      </w:r>
      <w:r w:rsidRPr="00E338E2">
        <w:t xml:space="preserve"> Pattern Recognition</w:t>
      </w:r>
      <w:r w:rsidR="005B028B" w:rsidRPr="00E338E2">
        <w:t xml:space="preserve"> – All other </w:t>
      </w:r>
      <w:r w:rsidR="005B028B" w:rsidRPr="00E338E2">
        <w:t>&gt;1 day</w:t>
      </w:r>
      <w:r w:rsidR="005B028B" w:rsidRPr="00E338E2">
        <w:t xml:space="preserve"> reversal trades</w:t>
      </w:r>
    </w:p>
    <w:p w:rsidR="005B028B" w:rsidRPr="00B12F8C" w:rsidRDefault="005B028B">
      <w:pPr>
        <w:pStyle w:val="NoSpacing"/>
        <w:rPr>
          <w:color w:val="F79646" w:themeColor="accent6"/>
        </w:rPr>
      </w:pPr>
    </w:p>
    <w:sectPr w:rsidR="005B028B" w:rsidRPr="00B1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12" w:rsidRDefault="00936E12" w:rsidP="00936E12">
      <w:pPr>
        <w:spacing w:after="0" w:line="240" w:lineRule="auto"/>
      </w:pPr>
      <w:r>
        <w:separator/>
      </w:r>
    </w:p>
  </w:endnote>
  <w:endnote w:type="continuationSeparator" w:id="0">
    <w:p w:rsidR="00936E12" w:rsidRDefault="00936E12" w:rsidP="0093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12" w:rsidRDefault="00936E12" w:rsidP="00936E12">
      <w:pPr>
        <w:spacing w:after="0" w:line="240" w:lineRule="auto"/>
      </w:pPr>
      <w:r>
        <w:separator/>
      </w:r>
    </w:p>
  </w:footnote>
  <w:footnote w:type="continuationSeparator" w:id="0">
    <w:p w:rsidR="00936E12" w:rsidRDefault="00936E12" w:rsidP="00936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42"/>
    <w:rsid w:val="0007578D"/>
    <w:rsid w:val="00084479"/>
    <w:rsid w:val="001E54FE"/>
    <w:rsid w:val="00215642"/>
    <w:rsid w:val="005B028B"/>
    <w:rsid w:val="006E13CD"/>
    <w:rsid w:val="00936E12"/>
    <w:rsid w:val="00B12F8C"/>
    <w:rsid w:val="00C67A2D"/>
    <w:rsid w:val="00CB193F"/>
    <w:rsid w:val="00E338E2"/>
    <w:rsid w:val="00EA62D9"/>
    <w:rsid w:val="00F64E0B"/>
    <w:rsid w:val="00F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12"/>
  </w:style>
  <w:style w:type="paragraph" w:styleId="Footer">
    <w:name w:val="footer"/>
    <w:basedOn w:val="Normal"/>
    <w:link w:val="FooterChar"/>
    <w:uiPriority w:val="99"/>
    <w:unhideWhenUsed/>
    <w:rsid w:val="0093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12"/>
  </w:style>
  <w:style w:type="paragraph" w:styleId="Footer">
    <w:name w:val="footer"/>
    <w:basedOn w:val="Normal"/>
    <w:link w:val="FooterChar"/>
    <w:uiPriority w:val="99"/>
    <w:unhideWhenUsed/>
    <w:rsid w:val="00936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TRiegert</dc:creator>
  <cp:lastModifiedBy>TRiegert</cp:lastModifiedBy>
  <cp:revision>4</cp:revision>
  <dcterms:created xsi:type="dcterms:W3CDTF">2014-10-29T17:56:00Z</dcterms:created>
  <dcterms:modified xsi:type="dcterms:W3CDTF">2014-10-29T19:43:00Z</dcterms:modified>
</cp:coreProperties>
</file>